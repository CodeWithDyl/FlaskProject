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17B2A6" w14:textId="77777777" w:rsidR="00A355C6" w:rsidRDefault="006323C7">
      <w:pPr>
        <w:pStyle w:val="divonlyName"/>
        <w:pBdr>
          <w:top w:val="single" w:sz="8" w:space="0" w:color="000000"/>
          <w:bottom w:val="none" w:sz="0" w:space="1" w:color="auto"/>
        </w:pBdr>
        <w:spacing w:after="240" w:line="720" w:lineRule="atLeast"/>
        <w:jc w:val="center"/>
        <w:rPr>
          <w:b/>
          <w:bCs/>
          <w:smallCaps/>
          <w:color w:val="000000"/>
          <w:sz w:val="48"/>
          <w:szCs w:val="48"/>
        </w:rPr>
      </w:pPr>
      <w:r>
        <w:rPr>
          <w:rStyle w:val="span"/>
          <w:b/>
          <w:bCs/>
          <w:smallCaps/>
          <w:color w:val="000000"/>
          <w:sz w:val="48"/>
          <w:szCs w:val="48"/>
        </w:rPr>
        <w:t>Dylan</w:t>
      </w:r>
      <w:r>
        <w:rPr>
          <w:b/>
          <w:bCs/>
          <w:smallCaps/>
          <w:color w:val="000000"/>
          <w:sz w:val="48"/>
          <w:szCs w:val="48"/>
        </w:rPr>
        <w:t xml:space="preserve"> </w:t>
      </w:r>
      <w:r>
        <w:rPr>
          <w:rStyle w:val="span"/>
          <w:b/>
          <w:bCs/>
          <w:smallCaps/>
          <w:color w:val="000000"/>
          <w:sz w:val="48"/>
          <w:szCs w:val="48"/>
        </w:rPr>
        <w:t>Dombrowski</w:t>
      </w:r>
    </w:p>
    <w:p w14:paraId="1F2D6EF0" w14:textId="77777777" w:rsidR="00A355C6" w:rsidRDefault="006323C7">
      <w:pPr>
        <w:pStyle w:val="divdocumentdivlowerborderupper"/>
        <w:spacing w:after="10"/>
      </w:pPr>
      <w:r>
        <w:t> </w:t>
      </w:r>
    </w:p>
    <w:p w14:paraId="2D059E7E" w14:textId="77777777" w:rsidR="00A355C6" w:rsidRDefault="006323C7">
      <w:pPr>
        <w:pStyle w:val="divdocumentdivlowerborder"/>
      </w:pPr>
      <w:r>
        <w:t> </w:t>
      </w:r>
    </w:p>
    <w:p w14:paraId="4B9E0F2E" w14:textId="77777777" w:rsidR="00A355C6" w:rsidRDefault="006323C7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0372CCB0" w14:textId="7C7B3054" w:rsidR="0093272B" w:rsidRDefault="006323C7" w:rsidP="0093272B">
      <w:pPr>
        <w:spacing w:before="160" w:line="340" w:lineRule="atLeast"/>
        <w:jc w:val="center"/>
        <w:textAlignment w:val="auto"/>
        <w:rPr>
          <w:rStyle w:val="divdocumentdivaddressli"/>
          <w:sz w:val="22"/>
          <w:szCs w:val="22"/>
        </w:rPr>
      </w:pPr>
      <w:r>
        <w:rPr>
          <w:rStyle w:val="span"/>
          <w:vanish/>
          <w:sz w:val="22"/>
          <w:szCs w:val="22"/>
        </w:rPr>
        <w:t> </w:t>
      </w:r>
      <w:r>
        <w:rPr>
          <w:rStyle w:val="span"/>
          <w:sz w:val="22"/>
          <w:szCs w:val="22"/>
        </w:rPr>
        <w:t>Louisville, KY </w:t>
      </w:r>
      <w:r w:rsidR="002547F6">
        <w:rPr>
          <w:rStyle w:val="span"/>
          <w:sz w:val="22"/>
          <w:szCs w:val="22"/>
        </w:rPr>
        <w:t xml:space="preserve">  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 w:rsidR="002547F6">
        <w:rPr>
          <w:rStyle w:val="documentbullet"/>
        </w:rPr>
        <w:t xml:space="preserve">  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815</w:t>
      </w:r>
      <w:r>
        <w:rPr>
          <w:rStyle w:val="span"/>
          <w:sz w:val="22"/>
          <w:szCs w:val="22"/>
        </w:rPr>
        <w:noBreakHyphen/>
        <w:t>545</w:t>
      </w:r>
      <w:r>
        <w:rPr>
          <w:rStyle w:val="span"/>
          <w:sz w:val="22"/>
          <w:szCs w:val="22"/>
        </w:rPr>
        <w:noBreakHyphen/>
        <w:t>8180</w:t>
      </w:r>
      <w:r w:rsidR="002547F6">
        <w:rPr>
          <w:rStyle w:val="span"/>
          <w:sz w:val="22"/>
          <w:szCs w:val="22"/>
        </w:rPr>
        <w:t xml:space="preserve">  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 w:rsidR="002547F6">
        <w:rPr>
          <w:rStyle w:val="divdocumentdivaddressli"/>
          <w:sz w:val="22"/>
          <w:szCs w:val="22"/>
        </w:rPr>
        <w:t xml:space="preserve">  </w:t>
      </w:r>
      <w:r>
        <w:rPr>
          <w:rStyle w:val="span"/>
          <w:sz w:val="22"/>
          <w:szCs w:val="22"/>
        </w:rPr>
        <w:t>dylan</w:t>
      </w:r>
      <w:r w:rsidR="00934439">
        <w:rPr>
          <w:rStyle w:val="span"/>
          <w:sz w:val="22"/>
          <w:szCs w:val="22"/>
        </w:rPr>
        <w:t>d601@gmail.com</w:t>
      </w:r>
    </w:p>
    <w:p w14:paraId="5F5E1CBD" w14:textId="73DCBDAD" w:rsidR="00620809" w:rsidRPr="00620809" w:rsidRDefault="00620809" w:rsidP="00620809">
      <w:pPr>
        <w:spacing w:before="160" w:line="340" w:lineRule="atLeast"/>
        <w:textAlignment w:val="auto"/>
        <w:rPr>
          <w:b/>
          <w:bCs/>
          <w:sz w:val="22"/>
          <w:szCs w:val="22"/>
        </w:rPr>
      </w:pPr>
      <w:r w:rsidRPr="00620809">
        <w:rPr>
          <w:b/>
          <w:bCs/>
          <w:sz w:val="22"/>
          <w:szCs w:val="22"/>
        </w:rPr>
        <w:t>Professional Summary</w:t>
      </w:r>
    </w:p>
    <w:p w14:paraId="22E2145F" w14:textId="15D761ED" w:rsidR="00A355C6" w:rsidRDefault="006178C2" w:rsidP="00620809">
      <w:pPr>
        <w:pStyle w:val="p"/>
        <w:spacing w:line="360" w:lineRule="atLeast"/>
      </w:pPr>
      <w:r>
        <w:t>Aspiring software developer with a strong foundation in computer science and a passion for building innovative applications. Proficient in C#</w:t>
      </w:r>
      <w:r w:rsidR="004D61A3">
        <w:t xml:space="preserve"> and </w:t>
      </w:r>
      <w:r w:rsidR="005E29AA">
        <w:t>Python and</w:t>
      </w:r>
      <w:r w:rsidR="00630F37">
        <w:t xml:space="preserve"> experience </w:t>
      </w:r>
      <w:r w:rsidR="00207A9A">
        <w:t xml:space="preserve">in developing basic web applications using Flask. </w:t>
      </w:r>
      <w:r w:rsidR="008554C5">
        <w:t>I am</w:t>
      </w:r>
      <w:r w:rsidR="00207A9A">
        <w:t xml:space="preserve"> completing my </w:t>
      </w:r>
      <w:r w:rsidR="00242221">
        <w:t>bachelor’s</w:t>
      </w:r>
      <w:r w:rsidR="00207A9A">
        <w:t xml:space="preserve"> degree in </w:t>
      </w:r>
      <w:r w:rsidR="00207A9A" w:rsidRPr="007E1A1E">
        <w:t xml:space="preserve">Computer Information Systems, </w:t>
      </w:r>
      <w:r w:rsidR="008554C5" w:rsidRPr="007E1A1E">
        <w:t>focusing</w:t>
      </w:r>
      <w:r w:rsidR="00207A9A" w:rsidRPr="007E1A1E">
        <w:t xml:space="preserve"> on Web</w:t>
      </w:r>
      <w:r w:rsidR="00207A9A" w:rsidRPr="00527172">
        <w:rPr>
          <w:u w:val="single"/>
        </w:rPr>
        <w:t xml:space="preserve"> </w:t>
      </w:r>
      <w:r w:rsidR="00207A9A" w:rsidRPr="007E1A1E">
        <w:t>Development</w:t>
      </w:r>
      <w:r w:rsidR="005E29AA" w:rsidRPr="007E1A1E">
        <w:t>, and seeking an entry-level role</w:t>
      </w:r>
      <w:r w:rsidR="005E29AA">
        <w:t xml:space="preserve"> at a forward</w:t>
      </w:r>
      <w:r w:rsidR="008554C5">
        <w:t>-</w:t>
      </w:r>
      <w:r w:rsidR="005E29AA">
        <w:t>thinking company where I can learn and grow as a professional.</w:t>
      </w:r>
    </w:p>
    <w:p w14:paraId="02D47687" w14:textId="77777777" w:rsidR="00507B2A" w:rsidRDefault="00507B2A" w:rsidP="00507B2A">
      <w:pPr>
        <w:pStyle w:val="p"/>
        <w:spacing w:line="240" w:lineRule="auto"/>
      </w:pPr>
    </w:p>
    <w:p w14:paraId="45C386FC" w14:textId="4D646FB6" w:rsidR="00620809" w:rsidRDefault="00620809" w:rsidP="00620809">
      <w:pPr>
        <w:pStyle w:val="p"/>
        <w:spacing w:line="360" w:lineRule="atLeast"/>
        <w:rPr>
          <w:b/>
          <w:bCs/>
        </w:rPr>
      </w:pPr>
      <w:r w:rsidRPr="00620809">
        <w:rPr>
          <w:b/>
          <w:bCs/>
        </w:rPr>
        <w:t>Skills</w:t>
      </w:r>
    </w:p>
    <w:p w14:paraId="211E88FD" w14:textId="77777777" w:rsidR="00906649" w:rsidRPr="00620809" w:rsidRDefault="00906649" w:rsidP="00906649">
      <w:pPr>
        <w:pStyle w:val="p"/>
        <w:spacing w:line="240" w:lineRule="auto"/>
        <w:rPr>
          <w:b/>
          <w:bCs/>
        </w:rPr>
      </w:pP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A355C6" w14:paraId="2330A07A" w14:textId="77777777">
        <w:tc>
          <w:tcPr>
            <w:tcW w:w="5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13300F" w14:textId="77777777" w:rsidR="00782B94" w:rsidRDefault="00496A3E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Strong understanding of C#, as demonstrated by successful</w:t>
            </w:r>
            <w:r w:rsidR="003C438B">
              <w:t xml:space="preserve"> completion of Software Development </w:t>
            </w:r>
          </w:p>
          <w:p w14:paraId="01C13F2E" w14:textId="5F3CA1AC" w:rsidR="004A36BA" w:rsidRDefault="003C438B" w:rsidP="00782B94">
            <w:pPr>
              <w:pStyle w:val="divdocumentulli"/>
              <w:spacing w:line="360" w:lineRule="atLeast"/>
              <w:ind w:left="460"/>
            </w:pPr>
            <w:r>
              <w:t>I and II courses</w:t>
            </w:r>
            <w:r w:rsidR="00782B94">
              <w:t>.</w:t>
            </w:r>
          </w:p>
          <w:p w14:paraId="25927963" w14:textId="6F958299" w:rsidR="007C4214" w:rsidRDefault="00DB363F" w:rsidP="006D1384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C</w:t>
            </w:r>
            <w:r w:rsidR="008C16AE">
              <w:t>ollaborated</w:t>
            </w:r>
            <w:r w:rsidR="00CB47CB">
              <w:t xml:space="preserve"> with a team to </w:t>
            </w:r>
            <w:r w:rsidR="00FA01FB">
              <w:t>design</w:t>
            </w:r>
            <w:r w:rsidR="004F5CF2">
              <w:t xml:space="preserve"> specifications for a not-for-profit</w:t>
            </w:r>
            <w:r w:rsidR="00035C24">
              <w:t xml:space="preserve"> client, </w:t>
            </w:r>
            <w:r w:rsidR="00782B94">
              <w:t>improving my</w:t>
            </w:r>
            <w:r w:rsidR="009B0AF4">
              <w:t xml:space="preserve"> </w:t>
            </w:r>
            <w:r w:rsidR="00035C24">
              <w:t>written and oral communication skills.</w:t>
            </w:r>
            <w:r w:rsidR="008C16AE">
              <w:t xml:space="preserve"> </w:t>
            </w:r>
          </w:p>
        </w:tc>
        <w:tc>
          <w:tcPr>
            <w:tcW w:w="528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332982" w14:textId="0B9E95F4" w:rsidR="004A36BA" w:rsidRDefault="005860D3" w:rsidP="004A36BA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 xml:space="preserve">Proficiency in developing web applications </w:t>
            </w:r>
            <w:r w:rsidR="004A36BA">
              <w:t xml:space="preserve">using </w:t>
            </w:r>
            <w:r w:rsidR="004A36BA" w:rsidRPr="004A36BA">
              <w:rPr>
                <w:b/>
                <w:bCs/>
              </w:rPr>
              <w:t>Python</w:t>
            </w:r>
            <w:r w:rsidR="004A36BA">
              <w:t xml:space="preserve">, </w:t>
            </w:r>
            <w:r w:rsidR="004A36BA" w:rsidRPr="004A36BA">
              <w:rPr>
                <w:b/>
                <w:bCs/>
              </w:rPr>
              <w:t>Flask</w:t>
            </w:r>
            <w:r w:rsidR="004A36BA">
              <w:t xml:space="preserve">, </w:t>
            </w:r>
            <w:r w:rsidR="004A36BA" w:rsidRPr="004A36BA">
              <w:rPr>
                <w:b/>
                <w:bCs/>
              </w:rPr>
              <w:t>CSS</w:t>
            </w:r>
            <w:r w:rsidR="004A36BA">
              <w:t xml:space="preserve">, </w:t>
            </w:r>
            <w:r w:rsidR="004A36BA" w:rsidRPr="004A36BA">
              <w:rPr>
                <w:b/>
                <w:bCs/>
              </w:rPr>
              <w:t>HTML</w:t>
            </w:r>
            <w:r w:rsidR="004A36BA">
              <w:t xml:space="preserve">, and </w:t>
            </w:r>
            <w:r w:rsidR="004A36BA" w:rsidRPr="004A36BA">
              <w:rPr>
                <w:b/>
                <w:bCs/>
              </w:rPr>
              <w:t>JavaScript</w:t>
            </w:r>
          </w:p>
          <w:p w14:paraId="3277CEBE" w14:textId="2759F9CA" w:rsidR="007C4214" w:rsidRDefault="00704741" w:rsidP="007E655D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U</w:t>
            </w:r>
            <w:r w:rsidR="00A33E2B">
              <w:t>nified Modeling Language (</w:t>
            </w:r>
            <w:r w:rsidR="00A33E2B" w:rsidRPr="005C17CF">
              <w:rPr>
                <w:b/>
                <w:bCs/>
              </w:rPr>
              <w:t>UML</w:t>
            </w:r>
            <w:r w:rsidR="00A33E2B">
              <w:t>)</w:t>
            </w:r>
            <w:r w:rsidR="00E1671A">
              <w:t xml:space="preserve"> for modeling and design</w:t>
            </w:r>
          </w:p>
          <w:p w14:paraId="592CB535" w14:textId="3D120BAB" w:rsidR="00A355C6" w:rsidRDefault="005C17CF" w:rsidP="007E655D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 xml:space="preserve">Experienced with </w:t>
            </w:r>
            <w:r w:rsidRPr="005C17CF">
              <w:rPr>
                <w:b/>
                <w:bCs/>
              </w:rPr>
              <w:t>Git</w:t>
            </w:r>
            <w:r>
              <w:t xml:space="preserve"> for version control</w:t>
            </w:r>
          </w:p>
        </w:tc>
      </w:tr>
    </w:tbl>
    <w:p w14:paraId="03E9DBC4" w14:textId="77777777" w:rsidR="00297F03" w:rsidRDefault="00297F03" w:rsidP="008A2C35">
      <w:pPr>
        <w:pStyle w:val="divdocumentsinglecolumn"/>
        <w:spacing w:line="240" w:lineRule="auto"/>
        <w:rPr>
          <w:rStyle w:val="spanjobtitle"/>
        </w:rPr>
      </w:pPr>
    </w:p>
    <w:p w14:paraId="5BE35235" w14:textId="0C8921FF" w:rsidR="00CC2E09" w:rsidRDefault="00CC2E09">
      <w:pPr>
        <w:pStyle w:val="divdocumentsinglecolumn"/>
        <w:spacing w:line="360" w:lineRule="atLeast"/>
        <w:rPr>
          <w:rStyle w:val="spanjobtitle"/>
        </w:rPr>
      </w:pPr>
      <w:r>
        <w:rPr>
          <w:rStyle w:val="spanjobtitle"/>
        </w:rPr>
        <w:t>Work History</w:t>
      </w:r>
    </w:p>
    <w:p w14:paraId="3A90DEA8" w14:textId="77777777" w:rsidR="00DD130B" w:rsidRDefault="00DD130B" w:rsidP="00507B2A">
      <w:pPr>
        <w:pStyle w:val="divdocumentsinglecolumn"/>
        <w:spacing w:line="240" w:lineRule="auto"/>
        <w:rPr>
          <w:rStyle w:val="spanjobtitle"/>
        </w:rPr>
      </w:pPr>
    </w:p>
    <w:p w14:paraId="7718C5FA" w14:textId="7E4944DA" w:rsidR="00A355C6" w:rsidRDefault="0016583C">
      <w:pPr>
        <w:pStyle w:val="divdocumentsinglecolumn"/>
        <w:spacing w:line="360" w:lineRule="atLeast"/>
      </w:pPr>
      <w:r>
        <w:rPr>
          <w:rStyle w:val="spanjobtitle"/>
        </w:rPr>
        <w:t>Office</w:t>
      </w:r>
      <w:r w:rsidR="006323C7">
        <w:rPr>
          <w:rStyle w:val="spanjobtitle"/>
        </w:rPr>
        <w:t xml:space="preserve"> Assistant</w:t>
      </w:r>
      <w:r w:rsidR="006323C7">
        <w:rPr>
          <w:rStyle w:val="span"/>
        </w:rPr>
        <w:t xml:space="preserve">, </w:t>
      </w:r>
      <w:r w:rsidR="00D82448">
        <w:rPr>
          <w:rStyle w:val="span"/>
        </w:rPr>
        <w:t xml:space="preserve">August </w:t>
      </w:r>
      <w:r w:rsidR="006323C7">
        <w:rPr>
          <w:rStyle w:val="span"/>
        </w:rPr>
        <w:t>2022 - Current</w:t>
      </w:r>
      <w:r w:rsidR="006323C7">
        <w:rPr>
          <w:rStyle w:val="spanpaddedline"/>
        </w:rPr>
        <w:t xml:space="preserve"> </w:t>
      </w:r>
    </w:p>
    <w:p w14:paraId="0C6FEF3A" w14:textId="77777777" w:rsidR="00A355C6" w:rsidRDefault="006323C7">
      <w:pPr>
        <w:pStyle w:val="spanpaddedlineParagraph"/>
        <w:spacing w:line="360" w:lineRule="atLeast"/>
      </w:pPr>
      <w:r>
        <w:rPr>
          <w:rStyle w:val="spancompanyname"/>
        </w:rPr>
        <w:t>University Of Louisville</w:t>
      </w:r>
      <w:r>
        <w:rPr>
          <w:rStyle w:val="span"/>
        </w:rPr>
        <w:t xml:space="preserve"> – Louisville</w:t>
      </w:r>
    </w:p>
    <w:p w14:paraId="2A987A65" w14:textId="77777777" w:rsidR="007B3C14" w:rsidRDefault="000C1766" w:rsidP="00960A63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 xml:space="preserve">I contributed to the success of the class by accurately evaluating and recording student scores, which helped </w:t>
      </w:r>
      <w:r w:rsidR="007B3C14">
        <w:rPr>
          <w:rStyle w:val="span"/>
        </w:rPr>
        <w:t>to ensure fair grading and provide valuable feedback to students.</w:t>
      </w:r>
    </w:p>
    <w:p w14:paraId="7CC4AF30" w14:textId="5F94AEBD" w:rsidR="00021E3F" w:rsidRDefault="00AF1F95" w:rsidP="00BC0D4A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I worked closely with professors to monitor class schedules and take attendance, which helped to ensure smooth and efficient operations in the classroom.</w:t>
      </w:r>
    </w:p>
    <w:p w14:paraId="04D34888" w14:textId="6299FF3C" w:rsidR="00A355C6" w:rsidRDefault="006323C7">
      <w:pPr>
        <w:pStyle w:val="divdocumentsinglecolumn"/>
        <w:spacing w:before="240" w:line="360" w:lineRule="atLeast"/>
      </w:pPr>
      <w:r>
        <w:rPr>
          <w:rStyle w:val="spanjobtitle"/>
        </w:rPr>
        <w:t>Assistant Manager of Operations</w:t>
      </w:r>
      <w:r>
        <w:rPr>
          <w:rStyle w:val="span"/>
        </w:rPr>
        <w:t xml:space="preserve">, </w:t>
      </w:r>
      <w:r w:rsidR="00D82448">
        <w:rPr>
          <w:rStyle w:val="span"/>
        </w:rPr>
        <w:t xml:space="preserve">August </w:t>
      </w:r>
      <w:r>
        <w:rPr>
          <w:rStyle w:val="span"/>
        </w:rPr>
        <w:t xml:space="preserve">2017 </w:t>
      </w:r>
      <w:r w:rsidR="00D82448">
        <w:rPr>
          <w:rStyle w:val="span"/>
        </w:rPr>
        <w:t>–</w:t>
      </w:r>
      <w:r>
        <w:rPr>
          <w:rStyle w:val="span"/>
        </w:rPr>
        <w:t xml:space="preserve"> </w:t>
      </w:r>
      <w:r w:rsidR="00D82448">
        <w:rPr>
          <w:rStyle w:val="span"/>
        </w:rPr>
        <w:t xml:space="preserve">December </w:t>
      </w:r>
      <w:r>
        <w:rPr>
          <w:rStyle w:val="span"/>
        </w:rPr>
        <w:t>2022</w:t>
      </w:r>
      <w:r>
        <w:rPr>
          <w:rStyle w:val="spanpaddedline"/>
        </w:rPr>
        <w:t xml:space="preserve"> </w:t>
      </w:r>
    </w:p>
    <w:p w14:paraId="38923DB5" w14:textId="77777777" w:rsidR="00A355C6" w:rsidRDefault="006323C7">
      <w:pPr>
        <w:pStyle w:val="spanpaddedlineParagraph"/>
        <w:spacing w:line="360" w:lineRule="atLeast"/>
      </w:pPr>
      <w:r>
        <w:rPr>
          <w:rStyle w:val="spancompanyname"/>
        </w:rPr>
        <w:t>Pizza Mia! New Lenox</w:t>
      </w:r>
      <w:r>
        <w:rPr>
          <w:rStyle w:val="span"/>
        </w:rPr>
        <w:t xml:space="preserve"> – New Lenox, IL</w:t>
      </w:r>
    </w:p>
    <w:p w14:paraId="2C603244" w14:textId="4D36989D" w:rsidR="00A355C6" w:rsidRDefault="00F716D0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Le</w:t>
      </w:r>
      <w:r w:rsidR="001C64C0">
        <w:rPr>
          <w:rStyle w:val="span"/>
        </w:rPr>
        <w:t xml:space="preserve">d and managed a team of </w:t>
      </w:r>
      <w:r w:rsidR="001539CA">
        <w:rPr>
          <w:rStyle w:val="span"/>
        </w:rPr>
        <w:t>3-5 employees</w:t>
      </w:r>
      <w:r w:rsidR="003414D4">
        <w:rPr>
          <w:rStyle w:val="span"/>
        </w:rPr>
        <w:t>, maintaining and delegating tasks to remain efficient.</w:t>
      </w:r>
      <w:r w:rsidR="00BE2986">
        <w:rPr>
          <w:rStyle w:val="span"/>
        </w:rPr>
        <w:t xml:space="preserve"> </w:t>
      </w:r>
    </w:p>
    <w:p w14:paraId="3F603308" w14:textId="45A69DD2" w:rsidR="001C64C0" w:rsidRDefault="0008133E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Handled customer inquiries and complaints</w:t>
      </w:r>
      <w:r w:rsidR="00432FC8">
        <w:rPr>
          <w:rStyle w:val="span"/>
        </w:rPr>
        <w:t xml:space="preserve">, resulting in </w:t>
      </w:r>
      <w:r w:rsidR="000078EE">
        <w:rPr>
          <w:rStyle w:val="span"/>
        </w:rPr>
        <w:t>increased customer satisfaction</w:t>
      </w:r>
      <w:r w:rsidR="006D2691">
        <w:rPr>
          <w:rStyle w:val="span"/>
        </w:rPr>
        <w:t>.</w:t>
      </w:r>
    </w:p>
    <w:p w14:paraId="6B22DB72" w14:textId="43F3C8EE" w:rsidR="00507B2A" w:rsidRDefault="000078EE" w:rsidP="00507B2A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Trained new employees on food safety and customer service standards</w:t>
      </w:r>
      <w:r w:rsidR="006D2691">
        <w:rPr>
          <w:rStyle w:val="span"/>
        </w:rPr>
        <w:t>.</w:t>
      </w:r>
    </w:p>
    <w:p w14:paraId="7A7018AA" w14:textId="77777777" w:rsidR="00507B2A" w:rsidRPr="00DD130B" w:rsidRDefault="00507B2A" w:rsidP="00507B2A">
      <w:pPr>
        <w:pStyle w:val="divdocumentulli"/>
        <w:spacing w:line="360" w:lineRule="atLeast"/>
        <w:ind w:left="460"/>
      </w:pPr>
    </w:p>
    <w:p w14:paraId="67D11D3D" w14:textId="5715DB65" w:rsidR="00DD130B" w:rsidRDefault="00DD130B">
      <w:pPr>
        <w:pStyle w:val="divdocumentsinglecolumn"/>
        <w:spacing w:line="360" w:lineRule="atLeast"/>
        <w:rPr>
          <w:rStyle w:val="spandegree"/>
        </w:rPr>
      </w:pPr>
      <w:r>
        <w:rPr>
          <w:rStyle w:val="spandegree"/>
        </w:rPr>
        <w:t>Education</w:t>
      </w:r>
    </w:p>
    <w:p w14:paraId="7C8E932B" w14:textId="77777777" w:rsidR="00507B2A" w:rsidRDefault="00507B2A" w:rsidP="006658F3">
      <w:pPr>
        <w:pStyle w:val="divdocumentsinglecolumn"/>
        <w:spacing w:line="240" w:lineRule="auto"/>
        <w:rPr>
          <w:rStyle w:val="spandegree"/>
        </w:rPr>
      </w:pPr>
    </w:p>
    <w:p w14:paraId="06E0DC05" w14:textId="281B1727" w:rsidR="00A355C6" w:rsidRDefault="006323C7">
      <w:pPr>
        <w:pStyle w:val="divdocumentsinglecolumn"/>
        <w:spacing w:line="360" w:lineRule="atLeast"/>
      </w:pPr>
      <w:r>
        <w:rPr>
          <w:rStyle w:val="spandegree"/>
        </w:rPr>
        <w:t>Bachelor of Science</w:t>
      </w:r>
      <w:r>
        <w:rPr>
          <w:rStyle w:val="span"/>
        </w:rPr>
        <w:t xml:space="preserve">: Computer Information Systems, </w:t>
      </w:r>
      <w:r w:rsidR="00681FC5">
        <w:rPr>
          <w:rStyle w:val="span"/>
        </w:rPr>
        <w:t xml:space="preserve">Graduating in </w:t>
      </w:r>
      <w:r w:rsidR="00507B2A">
        <w:rPr>
          <w:rStyle w:val="span"/>
        </w:rPr>
        <w:t>May</w:t>
      </w:r>
      <w:r w:rsidR="00681FC5">
        <w:rPr>
          <w:rStyle w:val="span"/>
        </w:rPr>
        <w:t xml:space="preserve"> 2024</w:t>
      </w:r>
      <w:r>
        <w:rPr>
          <w:rStyle w:val="singlecolumnspanpaddedlinenth-child1"/>
        </w:rPr>
        <w:t xml:space="preserve"> </w:t>
      </w:r>
    </w:p>
    <w:p w14:paraId="7B655819" w14:textId="77777777" w:rsidR="00A355C6" w:rsidRDefault="006323C7">
      <w:pPr>
        <w:pStyle w:val="spanpaddedlineParagraph"/>
        <w:spacing w:line="360" w:lineRule="atLeast"/>
      </w:pPr>
      <w:r>
        <w:rPr>
          <w:rStyle w:val="spancompanyname"/>
        </w:rPr>
        <w:t>University of Louisville</w:t>
      </w:r>
      <w:r>
        <w:rPr>
          <w:rStyle w:val="span"/>
        </w:rPr>
        <w:t xml:space="preserve"> - Louisville, KY</w:t>
      </w:r>
    </w:p>
    <w:p w14:paraId="5F2EDF8D" w14:textId="2E017352" w:rsidR="00A355C6" w:rsidRDefault="00A355C6" w:rsidP="00B47634">
      <w:pPr>
        <w:pStyle w:val="divdocumentulli"/>
        <w:spacing w:line="360" w:lineRule="atLeast"/>
      </w:pPr>
    </w:p>
    <w:sectPr w:rsidR="00A355C6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0D6E6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5C79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D286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68BF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CA1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9AAB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E82A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BC53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E0B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3F896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92FE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2E09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94E0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3A4D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323E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36DB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9659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B86E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12E38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3C32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7CB1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6224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A60B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30F2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1E7C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C0AA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7666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3CC3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5284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B609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3805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2AEB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9E3D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BAA9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AA82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72EA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16A6B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2064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2CFF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2E33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346A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6639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4A5A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CC24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BE7D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F9A1A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2C6D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9873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6E60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6CA1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24BD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2670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F87A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B4EA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28959970">
    <w:abstractNumId w:val="0"/>
  </w:num>
  <w:num w:numId="2" w16cid:durableId="1933466982">
    <w:abstractNumId w:val="1"/>
  </w:num>
  <w:num w:numId="3" w16cid:durableId="1700087329">
    <w:abstractNumId w:val="2"/>
  </w:num>
  <w:num w:numId="4" w16cid:durableId="978655273">
    <w:abstractNumId w:val="3"/>
  </w:num>
  <w:num w:numId="5" w16cid:durableId="2010139079">
    <w:abstractNumId w:val="4"/>
  </w:num>
  <w:num w:numId="6" w16cid:durableId="129790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5C6"/>
    <w:rsid w:val="000078EE"/>
    <w:rsid w:val="00021E3F"/>
    <w:rsid w:val="000270DC"/>
    <w:rsid w:val="00035C24"/>
    <w:rsid w:val="00064A45"/>
    <w:rsid w:val="0008133E"/>
    <w:rsid w:val="000C1766"/>
    <w:rsid w:val="000D60F1"/>
    <w:rsid w:val="001539CA"/>
    <w:rsid w:val="0016583C"/>
    <w:rsid w:val="001C64C0"/>
    <w:rsid w:val="00207A9A"/>
    <w:rsid w:val="00242221"/>
    <w:rsid w:val="002452D1"/>
    <w:rsid w:val="002547F6"/>
    <w:rsid w:val="00297F03"/>
    <w:rsid w:val="002A3D83"/>
    <w:rsid w:val="002C7BEE"/>
    <w:rsid w:val="002D600B"/>
    <w:rsid w:val="00306966"/>
    <w:rsid w:val="003414D4"/>
    <w:rsid w:val="003C438B"/>
    <w:rsid w:val="00432FC8"/>
    <w:rsid w:val="00496A3E"/>
    <w:rsid w:val="004A36BA"/>
    <w:rsid w:val="004D61A3"/>
    <w:rsid w:val="004F5CF2"/>
    <w:rsid w:val="00507B2A"/>
    <w:rsid w:val="005252CF"/>
    <w:rsid w:val="00527172"/>
    <w:rsid w:val="00584243"/>
    <w:rsid w:val="005860D3"/>
    <w:rsid w:val="005C17CF"/>
    <w:rsid w:val="005E29AA"/>
    <w:rsid w:val="006178C2"/>
    <w:rsid w:val="00620809"/>
    <w:rsid w:val="00630F37"/>
    <w:rsid w:val="006323C7"/>
    <w:rsid w:val="00652242"/>
    <w:rsid w:val="006658F3"/>
    <w:rsid w:val="006710F0"/>
    <w:rsid w:val="00676FB9"/>
    <w:rsid w:val="00681FC5"/>
    <w:rsid w:val="006D1384"/>
    <w:rsid w:val="006D2691"/>
    <w:rsid w:val="006D5AA9"/>
    <w:rsid w:val="0070212E"/>
    <w:rsid w:val="00704741"/>
    <w:rsid w:val="00747150"/>
    <w:rsid w:val="00750C0D"/>
    <w:rsid w:val="00782B94"/>
    <w:rsid w:val="00794055"/>
    <w:rsid w:val="007B3C14"/>
    <w:rsid w:val="007C4214"/>
    <w:rsid w:val="007E1A1E"/>
    <w:rsid w:val="007E655D"/>
    <w:rsid w:val="008554C5"/>
    <w:rsid w:val="0087424D"/>
    <w:rsid w:val="00882F65"/>
    <w:rsid w:val="00885CC8"/>
    <w:rsid w:val="008A2C35"/>
    <w:rsid w:val="008B3230"/>
    <w:rsid w:val="008C16AE"/>
    <w:rsid w:val="008E5648"/>
    <w:rsid w:val="00906649"/>
    <w:rsid w:val="0093272B"/>
    <w:rsid w:val="00934439"/>
    <w:rsid w:val="00960A63"/>
    <w:rsid w:val="009624C5"/>
    <w:rsid w:val="009A40D1"/>
    <w:rsid w:val="009A717C"/>
    <w:rsid w:val="009B0AF4"/>
    <w:rsid w:val="00A33E2B"/>
    <w:rsid w:val="00A355C6"/>
    <w:rsid w:val="00A77166"/>
    <w:rsid w:val="00AE58D6"/>
    <w:rsid w:val="00AF1F95"/>
    <w:rsid w:val="00B25859"/>
    <w:rsid w:val="00B47634"/>
    <w:rsid w:val="00BB703C"/>
    <w:rsid w:val="00BC0D4A"/>
    <w:rsid w:val="00BE2986"/>
    <w:rsid w:val="00BE6F82"/>
    <w:rsid w:val="00C6733A"/>
    <w:rsid w:val="00CB47CB"/>
    <w:rsid w:val="00CB4CA0"/>
    <w:rsid w:val="00CC2E09"/>
    <w:rsid w:val="00CE5A24"/>
    <w:rsid w:val="00CF391A"/>
    <w:rsid w:val="00D4185F"/>
    <w:rsid w:val="00D457DA"/>
    <w:rsid w:val="00D61BB5"/>
    <w:rsid w:val="00D82448"/>
    <w:rsid w:val="00D865FE"/>
    <w:rsid w:val="00D97B80"/>
    <w:rsid w:val="00DB363F"/>
    <w:rsid w:val="00DD130B"/>
    <w:rsid w:val="00E1671A"/>
    <w:rsid w:val="00ED2FE9"/>
    <w:rsid w:val="00ED4167"/>
    <w:rsid w:val="00F716D0"/>
    <w:rsid w:val="00F95594"/>
    <w:rsid w:val="00FA01FB"/>
    <w:rsid w:val="00F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7B79"/>
  <w15:docId w15:val="{DF08A3DB-4849-4A80-9002-10638BFF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2"/>
      <w:szCs w:val="3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9327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4683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Dylan Dombrowski</dc:title>
  <cp:lastModifiedBy>Dombrowski, Dylan</cp:lastModifiedBy>
  <cp:revision>103</cp:revision>
  <dcterms:created xsi:type="dcterms:W3CDTF">2022-12-26T21:23:00Z</dcterms:created>
  <dcterms:modified xsi:type="dcterms:W3CDTF">2023-01-01T23:51:00Z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84fd5781-61a3-4307-a2ea-e30ee776cc10</vt:lpwstr>
  </property>
  <property fmtid="{D5CDD505-2E9C-101B-9397-08002B2CF9AE}" pid="3" name="x1ye=0">
    <vt:lpwstr>DC8AAB+LCAAAAAAABAAVl7Wy7EgQBT9IhuiKjDXEzCxPzMz6+p0XEyFrqKur6mTy3B/+x1AoSTICTRAIzcA8jmIUi0E8zjM8CI/LoellzCbv2mlWk7CKVAty4TR3jEcD6RMYaGWyD2IM1lxjHd98pZSiyC+QjD8yUNMhtutZk9sGrZkQ8zfLJrmTAzxz+MdresGN0PMhlYtpstuertXToVvwQYt344Tj734kysHYo6hHj90HL31RtQqzNqAkDam</vt:lpwstr>
  </property>
  <property fmtid="{D5CDD505-2E9C-101B-9397-08002B2CF9AE}" pid="4" name="x1ye=1">
    <vt:lpwstr>O+fwd66g70pSJ9kwcXzzZlgfn/M4BDLeS7jbA3iIgFQXUkBg3aGOo1CZVt+s4AztudnQpbhzzyxiOZRT7dI2ZVp0le80nWQpjWsJT/IJ/3Hn/jnU+K2wG8mwINUbO80y37Qh0xm4oDHQv5bmZbWfoaFy+c+rwRQt4ulu/Zn2+TgxRjkqqc8fG6b3DWweBusTHVNITk3ZA8NoVdipN7bHyhWiIihGsCmooM4yzbNSuiyU+CdXThVKN2DiCAIizaA</vt:lpwstr>
  </property>
  <property fmtid="{D5CDD505-2E9C-101B-9397-08002B2CF9AE}" pid="5" name="x1ye=10">
    <vt:lpwstr>HRnrV/1+QBeINZe5yv66d15oQSS2eENSEhPGJw1wiP6PoEqeDoUvG7GfrbSvGVGSmmvmKlUxDbT22DsV6mZEudvaJcAV7caOIYJ/jBnKQB62xiafKEN2f3wEVrcICJc0ujQeMP2dRopxyYfLluf1sbFfKUg/+mxnfXRXx/fQTYUoxwk9QZmfpuWUH8AbSRV+GA6H7zDlSQmwJ6FOfRC7PCH4C+WHB2e4nrHp5eCfWHuVpSdMoYcuv7qD/eA/HfW</vt:lpwstr>
  </property>
  <property fmtid="{D5CDD505-2E9C-101B-9397-08002B2CF9AE}" pid="6" name="x1ye=11">
    <vt:lpwstr>UET4XbjwTv8HqrwgxsaM1x82178/G18eW0lh9R5/WvTvTCW8s9tF1tNbm1sD/rm+K43FcGwGYdkQNXwNjGOPAl3ga8h87829jAWT5tDENQmL0vtBqquxkcjJVrEKNNObpDylgS88HyTWsH3Q5QzltNdE2hGq+u/AY491isXbykg3JtGW9x555KVu1qLi7QmDHMXdXjkrSx9dB5dxcyZav0e+CRrj/jBpGy648sfN3z5lOUEYVryQkcPyILYxQBk</vt:lpwstr>
  </property>
  <property fmtid="{D5CDD505-2E9C-101B-9397-08002B2CF9AE}" pid="7" name="x1ye=12">
    <vt:lpwstr>lhNbF0hpafmgAjtPmX5CQ0gO6/79ZYPTloMgZ0WVMC7WOk6Ab/xEIULWE29jkFHKzyfZ7z9iIHb8Qk0cWhs4aVouk2PHkQVw+Jtf6tEISb6pLy7WSDxOuGk4IlIofEmNwtDqv6zKmKRzKrnCk8V6fF2QSXMxQTs+VFsa5BUydr/o8shF8ibq+03iRKfK3AckzfewK1JBUar31kTRJ37porkoCSzTXPmzNl18oLKXBaGGupv+8rwpMCOcsn75fo+</vt:lpwstr>
  </property>
  <property fmtid="{D5CDD505-2E9C-101B-9397-08002B2CF9AE}" pid="8" name="x1ye=13">
    <vt:lpwstr>A22C37wgvZ6A6fKp7kNBT3xECDpplwJP497V5fR2Xp/kqxvFgoKrNM5q1X13Jn0ph4f3p/t2I4sPHhTSGms4YIE7ErEJrK29tHhGrJXb2bsg+7z4Ywh/2VftFKKFX8OfYXihnkLJAouW4ND8fEdh+/YNdQhSsGzDTXo+bcyOxAJPjjIWvyF3fGtK0fvOKXPZ8OWIeD48lvb85D/EfiyRNm4eS+b6UtA2f/u4owxclvn75bG/QslrR9jEugIgCyS</vt:lpwstr>
  </property>
  <property fmtid="{D5CDD505-2E9C-101B-9397-08002B2CF9AE}" pid="9" name="x1ye=14">
    <vt:lpwstr>Y4PYMzCTiRc8lznIfb79t7kSgrC7hXhA5IxaY9FaKGwNPOQIq0abt8L2Wd869wZyqfhH0JyRHTt8s89R992ZYJPn8Kvv+Gi7YTYulTLtra5K+NsMafHgfiskluyv53RIbPAvGdxnRctrf65Q4rPJzxQ1N63Vd+AA2mDjeCcQ8pHPYWpFI/syaGL7NZqRVI7G+ts0gN2ypWioxJBxsNaAErSk10FcFrY5/REdRThR5v4L6Ogm6F5o4ZszBAKSoNO</vt:lpwstr>
  </property>
  <property fmtid="{D5CDD505-2E9C-101B-9397-08002B2CF9AE}" pid="10" name="x1ye=15">
    <vt:lpwstr>XyvCJVvowAL6IRicdbClzoFsKO4VSFngz3GbQv/KSK0MG42p2Rz7KC/QJRauYn1tyfST45c21bmeDJa8IRDRaK8H8FR7nN1tWLVklc8OJ+inL/dm7/O4yKcEqmLiFaDzsU1s8Ee9TFvgpt9XvdhLCHY5oBwWJY4hYYuEIoUtxSA8gou9J5JSC7TKi2v22+R9aHQb4IQ9YIV0OKvK0vfQbAOQd8UqshS0WSFM3O4swJD+pL0+NunTsIr/+NxOPtD</vt:lpwstr>
  </property>
  <property fmtid="{D5CDD505-2E9C-101B-9397-08002B2CF9AE}" pid="11" name="x1ye=16">
    <vt:lpwstr>YUIuQm5cB5bey07M/uy1qAkUHe0DRaQcNQfyEDpKkxR6OdFip45mCZRPfyFv7Vk8Lvq/y23YxO5YUhlK5yc3oRaQBpd7tnlkoXko6I8JMP/HNYwkW9l5nJM4HCe+moQJJSUvFlYsOagHuV5muqb0w7lGc3YUTvH0UpB0wmnOJW7EDJeqpteqGp+55v8Mhcus+u++t++jAfTFxoOgQvIQd+DVfj02yFAms3C/0j1kdxOJv3C3awq0+CukqmCDpO4</vt:lpwstr>
  </property>
  <property fmtid="{D5CDD505-2E9C-101B-9397-08002B2CF9AE}" pid="12" name="x1ye=17">
    <vt:lpwstr>ooE4Luj/RHNwYMa/uTtQ/TdyOtVJAtIifKISETfQLNK6SprhFwlcqITBczsDm3XcJ/fMBZWv+XMLC3tD9yiP+ZQTVnU5cL+UsXKbo2ZW/BSSkhPBB3B8zR8b63bjmhw8AuU/JHerVeGym4ckK+yXx6Uw2yysDyCUVnD9t6cU8l23S4NtmRV3lKogY/AOX3pGBGFRvGbi1xHgaTsx4sGgNFvAzHvOI5MIZm4oCywfC/JEC1bmugIVDhGL3qNmGfO</vt:lpwstr>
  </property>
  <property fmtid="{D5CDD505-2E9C-101B-9397-08002B2CF9AE}" pid="13" name="x1ye=18">
    <vt:lpwstr>DKdWSdSsSlcBHXrrGxYkoJJXtbZjNvRmZ09N7L2oYGND6RQ6IO0TJu7YjWS7SFclskstSmF8glaab+ukHNz+9Kikfqk3ChU1STqgnKluBusoi3alXxD8nr8YSGI3t+owgNk8m4Vgw4pRN208vPlH2Ry3mn8ezn2oZ9mvSy90sApbfAscXNh5b2vjr01/RnXvBhtsjjJ3ieMFFzFeFCC8DFbcnxsKIoG6/NitTkyHr2niAFqjQgIyj6Q1Lg7Jziw</vt:lpwstr>
  </property>
  <property fmtid="{D5CDD505-2E9C-101B-9397-08002B2CF9AE}" pid="14" name="x1ye=19">
    <vt:lpwstr>864tgnfIeXIz+zbgo7EpEbsj5a7GonvdJ/OR3eYifgzB9ZpqvARGno04vk7ZQYkgjQtrOUAv2EX86c9DlBS0d6Hnh5CGHucHMpr+Nd75akeux0LsrMWbfYWzP2AlPFp53TUzIRI8oNhHtgSbrvZ5j/+L/7Dy4vvHsBKxrzAfxZK8/5YkxYtxiHh2aEUMAPgXnmdUHdxgFaJYC8ne6Rx4yhz/D2EEvNn0cyCqZXQEMmp5zghduOJ/Y7SiAYRi2EK</vt:lpwstr>
  </property>
  <property fmtid="{D5CDD505-2E9C-101B-9397-08002B2CF9AE}" pid="15" name="x1ye=2">
    <vt:lpwstr>6gca/VbPoraQoz1bUUkf94cY5yTSvDktfvLC2giLEHBIQGQtXQ1QzWfi5gyt8QsVDo4FcFzPDxFlZFyZx45Bs2u2SZUXPLI/trw39diTuStLe9oTc49kRBUhzAGAut94mmEtNreTL1OZtHOwdacTjBPpUPYfIrGR5euPYA+Dx7+jLfATZD1LCLjFMIBRlVZQRUA3XEIAiYRpxExicR0Ex/nnBGw8Favc0MVHWDEGCbKM86nmgOdE/xCjt8yfy39</vt:lpwstr>
  </property>
  <property fmtid="{D5CDD505-2E9C-101B-9397-08002B2CF9AE}" pid="16" name="x1ye=20">
    <vt:lpwstr>3vL4uS29x+OX/5JWjA2l+PiV8VzbvJiKw+FB9ZnyaWxLlyLR2iLiNfSFGCYpyYGIsf22A009kV10cZyerlz5ujMnhSNebsqlTzZ+kE7mKriJWfIeoZZcpgajMw9fHuDGZtyyf0akOBZQTu9tuKN8HrnAE4bt2IK/4QB0oyrNDrljdbkESEeNv6nyZtI7G6T9SNDTjd1JexkZqggjHmhUntOj05DUUKv4m+TVBFNdiz6FZ3LunkITSWnAFXMbGx5</vt:lpwstr>
  </property>
  <property fmtid="{D5CDD505-2E9C-101B-9397-08002B2CF9AE}" pid="17" name="x1ye=21">
    <vt:lpwstr>PCZRR73Fkm4J3mabyvX0yiAhYk9/5fYbeDvA/kA4RvhTpdxB7llolGI0Rqe9vm7nNy0vpcWnNhix+oa4I6tu9zQuQWttKOAzjKdtYFqejzs1AMfgTkLJ1PCrgTQWY8CIFa4QUWMb6w3reTBVfI3td8/58Ou0S74XfI/pGj6jffVymyBPEtgOcjq/XZ2VxWh2UdFCsCv2M6/vp0XgaeLkawXvJ2ORu1ZrHCAGuc7Jp6IdNZEM2X8z+BYeBHwefJI</vt:lpwstr>
  </property>
  <property fmtid="{D5CDD505-2E9C-101B-9397-08002B2CF9AE}" pid="18" name="x1ye=22">
    <vt:lpwstr>mwv0/s+aLR8w1bKxdpPH80VoDZT3FVlvQY9fAHSqLpb67Y4y+3cD92DZCC5ANarUJt1zIo2L/kbisWCtqPbgQTobq56f4Ki5624Toi+3c/6tarEVNdmgbrNXgoMCXrHPh9FQhtVRkptKqxEyGVzMOZljyEOJ38DGiNH4ifrje5h84Kd+yllzfi1x/CW1avo38Qy6YpOqbAnsc1DfXd1QlX3zY5lS7wfLgH0e88WPlRo+J6ImYvVjGxh1jyFfcJR</vt:lpwstr>
  </property>
  <property fmtid="{D5CDD505-2E9C-101B-9397-08002B2CF9AE}" pid="19" name="x1ye=23">
    <vt:lpwstr>8v+TuEC5obaMljKF5zEV1u1GHkQz886IWR14E22FGHXo1bVX2p8oKZwt5Jns0Gb6fEBIgLYvH9cz3bUX65IM3l1IbiMiWiKXGNgrJwZtYnXYeVw5Lel8dXult53wtK0Z9Mm5tb/lv2Y/9mDeclcyQqjwQAN8FvwVnX3zIus7rBtzK8nHfrC9KEuUZtNF/SxFR3CdhrbmIwcWoWS6jCNNjRt/YwS7Si7dTqkDIneI4sLVTbW8hi9WMpEVgjhneq3</vt:lpwstr>
  </property>
  <property fmtid="{D5CDD505-2E9C-101B-9397-08002B2CF9AE}" pid="20" name="x1ye=24">
    <vt:lpwstr>9tRu200iH7yqnrGEDdI/LV8UM4Kr0si0PsWKVFmS+1s5EAM50kt7YwQih8RpC6NYGFOd5uPvX61KPI1IhPgMM/ih+eCUsMbkHraQ6ONzt0YoTyn0v7nccBRDMS5o/PepwN7fFZFS8iisqh4CmtflKnKSN6Gcxx1OvE5o++Nk71M9xT+TOjKz2s/NT6p5Te29rjG73hV1h/iWniEXuRoO7BBA4DK24SHw5wASrmXwCrG5EhiGIp18MpA/ZqUyRFM</vt:lpwstr>
  </property>
  <property fmtid="{D5CDD505-2E9C-101B-9397-08002B2CF9AE}" pid="21" name="x1ye=25">
    <vt:lpwstr>QBrCDr8rCC4byKUbg68ujQrejahCjv0PwAy78gqhhMR3+4WDRgPs4nTW3LcqjAouPUKHL2KHzUdTzq9tfU/6wVlX7Sf+kr5eMD/073Km+658N71bzMDkmRZnUCWMv+NWvIiElkoW5pJLueeNF+v4wHxvPUiXoH6XIhErXWfOPdbY7N45yIjHaLKmH8E/9c+kHOUip89nk74OvKcgUgTi68VU2PqX8yLJrbek++E+1VsgE8KrN0Oq8pBL8ZTAyCo</vt:lpwstr>
  </property>
  <property fmtid="{D5CDD505-2E9C-101B-9397-08002B2CF9AE}" pid="22" name="x1ye=26">
    <vt:lpwstr>pSNxu5/p2tolg4kt6fPGWii3xDMQIGn8Gfxno51e4BRHm47jE3fmJ/4wV5xE/TRM5ZxIC8Zda94hOknDg13fVEe3UKr8B4gND8bX0yM3maJLr+HbMjJQNyUY1MHsr3jIwDUPJq56oFy0bJ4E/bXMocrot33VtqhgKqBUvZn9gmas8Hh/XFV9w8sVr1JC6SRpS4K9VUOP5wyvffnzcwf8Fk/pgK1bJ8xiDG7rGTJLAFq4a7yJSZ5S1ZOFvdP0viy</vt:lpwstr>
  </property>
  <property fmtid="{D5CDD505-2E9C-101B-9397-08002B2CF9AE}" pid="23" name="x1ye=27">
    <vt:lpwstr>v/i78zX0FnCMJ/Dj8Qr/G8ShSAyXLcKftt7ch0GEiHKZHIa9WQs8ahOhGul300Yj1/HRp/ZJdRG2zB5eudr8B7XGWXJLxE4xLGKKBKrirHoFhAciR1LhL/6TVGvO3ovxkfZVmny8qa7mni9w6hwjd2fDioscJ4akCLSa4ErHiG/aICFe6uQYc1IPwc8IsAuI8Hw7Mcxx++/zpDsTAZzGSOOLn0wyULQV+/7wn2PVc2A7q/rsuJfimXqr54jChXR</vt:lpwstr>
  </property>
  <property fmtid="{D5CDD505-2E9C-101B-9397-08002B2CF9AE}" pid="24" name="x1ye=28">
    <vt:lpwstr>3JIEV933+lsVCcRjgA6RV75bhcP54M6HUw1UtnLTA3ctaOD/DvDKr4AI1vYVwkv5Fl3bFfH7b5CInJyEgaTqGsBkN2LaCkchDfxVm9Yyyy0katkGMsSJPIWSIVyWrDpQh6tvz3dhXa2yA30IWSh1gO160iUPrN3VelHo9Efs0qgwe8tuihaWQNhV6dmtIugeOGvGPOMAi/KD9tyZFV9r1bI1x79QNvYn2CTt4N361x3OlhJqe1WDvhUQFrHWQP1</vt:lpwstr>
  </property>
  <property fmtid="{D5CDD505-2E9C-101B-9397-08002B2CF9AE}" pid="25" name="x1ye=29">
    <vt:lpwstr>CK2v1cHDNb/cR0g6GKRxozHYISdjRnyePmB95zJUVvU0W6YAw/Oprk85X0P07JbAFFycEpsy+iIIfSssUAXXK2AF8hc8gKPtCRb2t3R8muuwiUIh1E2AMvkk876ybw3+tvk0qdsSCwVTx2Nyom6JyXIda/pO9mO1DCTo4Uo3IjyDp8yff6U4nGKrHZHrNLE1F2YD1sWSKr2dszESN8nfL4rJLEQlJX62UlvCTMSp4ATU6qvzKDlZGKQ0PtGuoJG</vt:lpwstr>
  </property>
  <property fmtid="{D5CDD505-2E9C-101B-9397-08002B2CF9AE}" pid="26" name="x1ye=3">
    <vt:lpwstr>yO8tTMASi3zrDiCWjohzduj3dzJ/2mj0fCUlQOFrrmjFap4EP1BSEubGVd/KO2z1uv0OC5IB8umT+uZ9sJ2mTgiAk85mU0JJjKryz57LuLoxTEouVjZKsZY5uIDQ9ENz/BX+/TrEZCYQ4FhK36OmUmOidNfLhUD5nj7FVxzzlcXkGwLcY+awQ9a/sFZrxnuIAo+j8WZ1nHBVZGU65plgE1sNaP5X5zIOvcpesPE766ulCqoQ9K6X5aZEME8yuRW</vt:lpwstr>
  </property>
  <property fmtid="{D5CDD505-2E9C-101B-9397-08002B2CF9AE}" pid="27" name="x1ye=30">
    <vt:lpwstr>RZfpPCpH0fVt/NxYhXOc1zc6ryG9HDWJN4DJbxyUJ2MYvvd7pcj1WkFayYK4pS2tXWEwxH+lM8Vf3EGVDtavoruTqDaqqc9gfd3W+cq5HApwhOwP76kRGvVeqzXc3VeVYu3+PQgzQU8QQwvWuP3uasQiWiubTKk/4VPMbFSVpgVKJAT24/8W8JT3Z6vwvTThf9p0eKGEaeg6C4hEd4aj1hY+DY/brX83daB7NGJY81hphIPWGRkals5adTCy29f</vt:lpwstr>
  </property>
  <property fmtid="{D5CDD505-2E9C-101B-9397-08002B2CF9AE}" pid="28" name="x1ye=31">
    <vt:lpwstr>xCmMiy+ar1UBQwmPGkpWpU6+hHap+Cti6o433n4pTxnvtjyS9wKd8ATb78i+1kLI/s649aZhSkKnpCMIPY8R8nuoSXMNW7ndndYJ9D6ikl/xSyFCPmdfYgUGW3u8PtnvyUm0B6lPZz8XDafFfloVSXqSlRxDmCWZ0MbuOOI11mnwufyJ35oIQxgBIHfCZEJsCHfOw7WbGopZkc37+ucut9vHymrx9oBGvn37i/iO2PSzpxrKy04U9ar8/pM6Meq</vt:lpwstr>
  </property>
  <property fmtid="{D5CDD505-2E9C-101B-9397-08002B2CF9AE}" pid="29" name="x1ye=32">
    <vt:lpwstr>o6gp4tmBoX+HOjHkDRggv6aJtj9DCP778e2xscOnnTlPi03Fz1ltewzQdBx0zGj6qfmI0YnlX+RAZ2lnG4CH7YOgOAc1D0Vb24eOBXO97T6ZUYA/L+yloQnd4jJQV+eKRdwvH9I9qfPpttnSSevwj4M/IUUD3e3UY8O1q27bVcHozu2fUJs67TE4hiBSZhWO6ldMqkRedCMDzJqNlW2KNoXvKp+5VlL4FKeS5+BM2lKNxaeQOJ/jwpJkVASbsya</vt:lpwstr>
  </property>
  <property fmtid="{D5CDD505-2E9C-101B-9397-08002B2CF9AE}" pid="30" name="x1ye=33">
    <vt:lpwstr>gjD7AW5tlZq3Pid1C0/WWRsQYYc04wPCaqSFFI//gFGgN+5F3pBiNPlnX8Aevp0hl8A7Ru8HxOxKehmj+6d3KZ0jgZUgsHt5fXYFibVkB9aCb+FkOUievdWcAC3XSGLdwF/yqyRVN7Q9qEVuVdB6nhLh7EWUJg2iVEq29qybDQ9ytFfVXWrUzc02oKfb0Uzj3olqfdb5aSrFqB85mIyLPjzCy87PDg/mR4KnkLMdYSkHyHGTwr402okT1Gs7D0S</vt:lpwstr>
  </property>
  <property fmtid="{D5CDD505-2E9C-101B-9397-08002B2CF9AE}" pid="31" name="x1ye=34">
    <vt:lpwstr>uVfumPLQt9vxiwjJh5ykrqkOnpnoSmf/oLaD0pWWJMqiH3+Us3yMyO9WyUMLdvA1Kk6vDf4hwNNwpvWej1jcXr1sWj0GpjaiSL6QVOQtefOPi4bePA14iX3P1p2dwyZNnUFCBC/hFO8MDah601HkcZv89Ry7dMTbth/uqEKMKGhlWmZ3v4qPYCiDOTgAOX8LkJP8jKg7+ClTTiZ4uljXy/Qn4w7AdYA88+PQ5/bseEp/OmerDx5EEm+VDAGs4Q1</vt:lpwstr>
  </property>
  <property fmtid="{D5CDD505-2E9C-101B-9397-08002B2CF9AE}" pid="32" name="x1ye=35">
    <vt:lpwstr>c3Yv5wX1yr421K7KDZF5i9CsQLJnl8ke+pnSvDDZ+l0nZnGVv/a5DyHeF3/PGgsQWBuVLKVGVbAw18ayH+sZVvlgc5TqwPS2z5gtwr2VuyinF1vtS80BcuVC1l1V/5830g3J6hDwgK64hjRv+wG4jQljt8mrmmMXgMC9rw+8i/7SoGBLydI+0Tz0X52AAH7UmLsn6yKzvhLXWcbNIigGR7GJukyltX7bUCAmfcUUBOXxd+iI6i/kvoU5mJe5dUP</vt:lpwstr>
  </property>
  <property fmtid="{D5CDD505-2E9C-101B-9397-08002B2CF9AE}" pid="33" name="x1ye=36">
    <vt:lpwstr>Y9OaMdExWiF+6A8TjxoCNaP7bQb+IScUACOkMaTpc/pSkUZUQ3ur6dt2n3hhb8YqapOlfmzwOq0z7ILgkaN7uZGrewtbg8P9jGzokVApKTptNg2yzfcQASmEw8TN0fgmLWyocs45rRzj/xrsKyfWIV4atmAugT0VAQGldqYR2wLL76Auah4L8KHfczX+iMF+7Z/H2MTtle4llGTnOPiJ8MtTHzageW8ppS0Xpcvb9N9H4eVp/0WCVNhQLZnlOoR</vt:lpwstr>
  </property>
  <property fmtid="{D5CDD505-2E9C-101B-9397-08002B2CF9AE}" pid="34" name="x1ye=37">
    <vt:lpwstr>aNs0d11JmtenutjiIpu1WKJCVQ4XqUvyVOyt5udP2BuZD8YSQpfEasrjlHSHOBIGrmpECn53zQBhykPbISwftRDWkovNCeL3Aui1ffrMGfJpHmeqo7R8TTM3LWNMRpWo67pn6i6UXaLbtnK3IADWG4vKyDl8/JIKlvVb3FX7tKoRrKWnJUtWL6TPgAp3HE4YlYXTaT5McYnBlppqGLyJqOP9ZDrRn/psm9A4LAHIYjFsmlO1hBBSyDnNgneTuJ0</vt:lpwstr>
  </property>
  <property fmtid="{D5CDD505-2E9C-101B-9397-08002B2CF9AE}" pid="35" name="x1ye=38">
    <vt:lpwstr>A+vkLdev4d1v27n6AfNOWXIHoGEZLSNSHy1pZZjYAZo7+m6sQrvpKybYHG5/hb/kDb2G0KCLWgxnKbxVq6K9CcqmgjfCMVSSfFAnAWuLhpMzrkBo7HQBrFtkCSmIwQrAL2IsCeSHMCyH6uPY6X9Prfdanaj4e8HR+enzE+XdkaQNEzO3I/1cal9hj0RvCbPD02mG0DvgU2ZdGrYSIrisDWvbdLWP2kpqxaXOOSbzJEOoZeErwE3HVj9MdA9+M37</vt:lpwstr>
  </property>
  <property fmtid="{D5CDD505-2E9C-101B-9397-08002B2CF9AE}" pid="36" name="x1ye=39">
    <vt:lpwstr>DFaJ4mn5791HK63Bib0R4tuPHSQ7sXWWFQqY6VuTSPh3FOLdrd9SHaKscAqjaXDuatMcztOra1iGcIPXdEi6fR0RlxAfPOPpIdlQCS3F9MTphxhvzwN4vuzwzT+3KVYLny++Ec0EYwqs22i6rjmF7d1EbPdBsTHN2kg219Z2PSn73S/0uPq454oYCleAG3XmaAeaI/k1wgNYcjfygKHzWGzBgvmhd5gPhsKMrE2+Id7RPdLOi/RQsctDnfGPTQ3</vt:lpwstr>
  </property>
  <property fmtid="{D5CDD505-2E9C-101B-9397-08002B2CF9AE}" pid="37" name="x1ye=4">
    <vt:lpwstr>tDJOA/80FRB65DMWdMEWFFweDeIDatDfODyFX1YxzFRC47jJ2Zffcohmz/fkRT51YhIJJmFT/R9XMl3dMhc8On+3w+pxfP8uNS/rHsHbg+AehQlhMfxiFET/ouDL0rgEkI0y3zOEMkmSocOwrGTWBqAiEc3LykAdf2tBltcgXye0IqVX6ZmhqvOpVrQSfUfjdEMdKXba5qWpnKBNR14Gwj+Xoz3S1gH22jn2FqOtGNwQliHBQ5x2SOLGyNcstmr</vt:lpwstr>
  </property>
  <property fmtid="{D5CDD505-2E9C-101B-9397-08002B2CF9AE}" pid="38" name="x1ye=40">
    <vt:lpwstr>mNfa39n74jxxfwZNm/RlRUWgo6ok6TruNaHZ/IVCadtS0y/bSY3Ghn+59xidrs2N7aqvKtpGtKi/vVSU9lOHFvtsoDxmZuyCjzZDs2XiknYpoiph9ANDjupUGeZqmMIyrrBfv20dZi7u7FWRGnQ20f7T/Dp1MvL4hJ96QmBS+msU3O+zsCBesqRKH+LIlYhb6tmdHNTsdQrXuo3bVT7WENq6EkNxY99oDni4u/zZ6tg/EwZ2wPgNLBl0ctVFYiJ</vt:lpwstr>
  </property>
  <property fmtid="{D5CDD505-2E9C-101B-9397-08002B2CF9AE}" pid="39" name="x1ye=41">
    <vt:lpwstr>k3a7TNwSwlwUFf0jLPdx5MZ0FDJhkk8Dc+2br4aJ6IrnmUsIoMprItmfrAq84ij/b2rFvyxV6W58tHVbwNcCobVrYCfmDKI1VO50jTRLlqdSgPjho+wem1mRWkth60OYvLMUWjeZUcWGjAtnBcv37YaIlBhh7QqboO8otXwN1WV/76WuBopaJpVeseMTNntJfVURDodODDEf8o4VEeKwGDt5kO/7oxFvgcQXF6e9kFWmrMcXxDOrYqXENsF9bDC</vt:lpwstr>
  </property>
  <property fmtid="{D5CDD505-2E9C-101B-9397-08002B2CF9AE}" pid="40" name="x1ye=42">
    <vt:lpwstr>/n8xOMZCIog49VtEo9yA44IZTRSjSqUvW87qnNbd4ddFcZlXeXyXAxnTkJXATJEvBPkL8wBFonEd4gUC1PpVLIFfF95t+3YwSZOCqKBFfBU6BxudPim8xVTw58YHP4FZMxJCBkA3hasC9P2njOgQbem9aRmJR7JZoi9+bo+yPaaRNxBdSW58uI6FGxdlTizzT/7jVFqQZMMQwCIlG6tg2yYgPNgxq0kuMvqV0AMMT6VgIgtGZP/VGnrANcoHGnC</vt:lpwstr>
  </property>
  <property fmtid="{D5CDD505-2E9C-101B-9397-08002B2CF9AE}" pid="41" name="x1ye=43">
    <vt:lpwstr>iDKg3EWwJbBtl/p+vAKYQclHZfqEyx/DuyUWqnrXAvxBcaYIZ7vT724X0MIGBlYmQ/HwMy6reWiBKbd27jigMXPf6FXzUnGe/QLq+EngarWo5Hd88pz38z61xU/ovt5wuuklz9JZ7kViwE5daKvDApKv3WUCso18sOYOpPsDVkOcrzVs8mauAKPB8KtCM7bTzgULWYTNtihzMseO63Mt0GR11UGcekvzCmn0fIvUDWgtLqvwA+6KfFy9J9sO5kS</vt:lpwstr>
  </property>
  <property fmtid="{D5CDD505-2E9C-101B-9397-08002B2CF9AE}" pid="42" name="x1ye=44">
    <vt:lpwstr>XuPZib0FMpHRShYLR3TAyRFsB6Hp/Vn+BMwlVsmQ/7EqV/253w8OIf9nCH2bUzof6FrJFnJ4KZyAz7mbIsnrLxvnuA/kWUGSriaxeyLlyxy14c2rexri3xj/RM9hKajdCNUACVs3sUmc+9PJ7kFkQVdfXW7p1NEPFXxqFLtLxRc1HpkuwdfJN6bu8z5d39rikDtz3CLe7onSW/9s4Ij4lJlgxfvUMwA+V/zs0ZIxcUI6frYrgLdOlnUPtw1ehTP</vt:lpwstr>
  </property>
  <property fmtid="{D5CDD505-2E9C-101B-9397-08002B2CF9AE}" pid="43" name="x1ye=45">
    <vt:lpwstr>FVMdI9Ln+NrYExCqrRpJPTHpas28pCDmFlgnnY6TyTR/9gdNFRiKoJlxtu2HcRWxPhcmwCX+2gBjsOpd/Ch6DR2Fi31FG2Pt8KDH8/GJmpjkk/P1Srg86wv17LTpuj5TwMXJuje9vlsT3AlHnN4gTDI/RG+znQX9gSU6d1+m8LPki1DseBW3ToqtdG4TUcmtha816AWwuuAKC7sm+YzNeyIbzRbOnHHWSV2MOs6Nf/3LeZ9xkAdHrqOkHU7lU5I</vt:lpwstr>
  </property>
  <property fmtid="{D5CDD505-2E9C-101B-9397-08002B2CF9AE}" pid="44" name="x1ye=46">
    <vt:lpwstr>tci4lMzPyQJkHh0jGQcdKIdLSdtmUm1W1MAvNw5SUz2og624QFCv6LjZf9M+SIrabqww8PB7TD4t1dd87AlS08yGGuqcwv73e2RtaCTlwHrsGf6ZGP3adDW1qQrWzGGwpn0olwy7UiK4oM+PTTzK14NcMF/XxcdXdaLfftJHye3+52qOg/DHNPyyu0kcPc3NsJMFhEWyeJ+KJYcC7kl48ri9wTaTRC92cbdNr1VMsRjYfjp9oDsiPOo23hmdI+G</vt:lpwstr>
  </property>
  <property fmtid="{D5CDD505-2E9C-101B-9397-08002B2CF9AE}" pid="45" name="x1ye=47">
    <vt:lpwstr>O16T+bJn9DT3/ae01dAbkr+eGN6LWTt0yNHbn64wCdAsz73psNSMRsAbFf/S6pGAhKetU5dlNEp+Ifx45tRITC84x+FKZGgcvzxa6EBL3ftkyGWJCq/8OKVmch6dskoGTlOiQofmMAadwyUXtxJxT98ijSGtkPMMThS2JW/D8RqKVyR5vceElsUgXlcAJzoDub/+x/ZPqdxDC8AAA==</vt:lpwstr>
  </property>
  <property fmtid="{D5CDD505-2E9C-101B-9397-08002B2CF9AE}" pid="46" name="x1ye=5">
    <vt:lpwstr>XXlFWkv6UY6DzeNWdwRIedlS0otezLKQ9eqG10pf1rlut8EQELhwIfHz2aZhcPCK+P+bKZejcXiK4RjFVEelknpRFpg4AnTb6465mnYelf+QCxWnr6uFOpSxF/nNxbLjR4y80hhkZxRUSWwetKFvzepLAYfAvBeBm0ZcMVLvMVaC1J8kbUhM68QkzEYkL2icNzH534d9Z9TbWOCERMFm5O4OYaylEY/YUvC1IL7i0LDAVJUAUoV0VdhIg1FyVtb</vt:lpwstr>
  </property>
  <property fmtid="{D5CDD505-2E9C-101B-9397-08002B2CF9AE}" pid="47" name="x1ye=6">
    <vt:lpwstr>wqiHF1wPLHUJ15sDeBNHf3aUnk2nd2RDkpUPMaP9Nc44SjA4/VJlAimq8ll/jvsJdfYnO0BUmZDLmL1xgX2WUxzHkk02o2wvH+PFo8mLc0jrIDXFgYxgoRCdbp36fzdv4QFBMNi/mtEH24wjcJ17CZOvG3g4g60UVNgiQaFBIxsNxfGWJip4gJMo3lNFGeLIiI57hsEjggNfax+DZEpVChFx+ZRWt8QNFtcZBl2kq1IriNVG9BhCx8zoj2C6Prn</vt:lpwstr>
  </property>
  <property fmtid="{D5CDD505-2E9C-101B-9397-08002B2CF9AE}" pid="48" name="x1ye=7">
    <vt:lpwstr>/IJ5dwMOjobLlE6uUBF2V/ESqINfk4y5ZGAGiJH2f3lc3bzaXtGJU/MGn9FhlLP0FVnKCLMRexN1snDO7cg7G0Q7C66yEKgNxu9WbfjX/LxiZRGqiz45QfUPTDTo+dRBn31FZcmLircnKSjl+Qz1mnVZB5Lf/e/6zedkWZN+lQPWou23ix2WIO273IXpQrsbaj8zDBNjq7GJETee2rLKidW3KwX4vtwgkqxDAZMQIn+NGCww3dwzlR4QYnxrqDC</vt:lpwstr>
  </property>
  <property fmtid="{D5CDD505-2E9C-101B-9397-08002B2CF9AE}" pid="49" name="x1ye=8">
    <vt:lpwstr>6EPHFgZHJ/17RaMI2ln5iq7+QHIHmSEtZ+XUdqqZS2kZzk8Xw8iOzV9WVA1XXcT7+YWytiQ/FalUkmrX9qnFjn+ma532pjuOtCLqhaxttDDOJgQsNp6+ekjYXUwAb/65dc5oi9+Lxjn8cSIU/SWYSkjcEHJ/nf1Xwo7XxWfVarKzkn0lwp+uLQLbFldWYwYiKJmvQQZQpg2BL5u5d9M7rQUvpxmzqH41saX/jD0pDKmezow+1tNJVXh6Yqix1WZ</vt:lpwstr>
  </property>
  <property fmtid="{D5CDD505-2E9C-101B-9397-08002B2CF9AE}" pid="50" name="x1ye=9">
    <vt:lpwstr>5viJ6l6J02TL1uEWyuSZn2NX8q2tI15sq3qTeknK14zeQZ8HjtiWLNoR0wA0v4+ftJEGi7ov5h6OmNvjtmt9hZNUGGBbe1M2jfXadUncYpb/g79VfLCy+EI9WgjFxUKbvO0wzqcoafrXiAc2VQROSTDNstv+e/R56hO+FM+xJcCdrOrEXe2nc/a0G7O1EUDtZaS7CoqMNapvD9PIUI2HEx68F4KlgA9QjoWLlNiG142CJWhnJZij8bOCA/ti+/h</vt:lpwstr>
  </property>
</Properties>
</file>